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6D"/>
    <w:rsid w:val="00645252"/>
    <w:rsid w:val="0066626D"/>
    <w:rsid w:val="006D3D74"/>
    <w:rsid w:val="0083569A"/>
    <w:rsid w:val="00A9204E"/>
    <w:rsid w:val="00C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93D2"/>
  <w15:chartTrackingRefBased/>
  <w15:docId w15:val="{A2D339FF-03D2-4851-A225-60722E57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O%20Mf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LAPO Mfb</dc:creator>
  <cp:keywords/>
  <dc:description/>
  <cp:lastModifiedBy>LAPO Mfb</cp:lastModifiedBy>
  <cp:revision>2</cp:revision>
  <dcterms:created xsi:type="dcterms:W3CDTF">2023-11-24T15:25:00Z</dcterms:created>
  <dcterms:modified xsi:type="dcterms:W3CDTF">2023-11-24T16:02:00Z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